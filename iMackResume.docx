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B5D" w:rsidRDefault="00A467FC" w:rsidP="00A467FC">
      <w:pPr>
        <w:jc w:val="center"/>
      </w:pPr>
      <w:r>
        <w:rPr>
          <w:sz w:val="48"/>
          <w:szCs w:val="48"/>
        </w:rPr>
        <w:t>Isaac Mack</w:t>
      </w:r>
    </w:p>
    <w:p w:rsidR="00025B5D" w:rsidRDefault="00025B5D"/>
    <w:p w:rsidR="00025B5D" w:rsidRDefault="00A467FC" w:rsidP="00551CF3">
      <w:pPr>
        <w:jc w:val="center"/>
      </w:pPr>
      <w:r>
        <w:t>250 W 31</w:t>
      </w:r>
      <w:r>
        <w:rPr>
          <w:vertAlign w:val="superscript"/>
        </w:rPr>
        <w:t>st</w:t>
      </w:r>
      <w:r>
        <w:t xml:space="preserve"> Street</w:t>
      </w:r>
    </w:p>
    <w:p w:rsidR="00025B5D" w:rsidRDefault="00A467FC" w:rsidP="00551CF3">
      <w:pPr>
        <w:jc w:val="center"/>
      </w:pPr>
      <w:r>
        <w:t>Apt 3F</w:t>
      </w:r>
    </w:p>
    <w:p w:rsidR="00025B5D" w:rsidRDefault="00A467FC" w:rsidP="00551CF3">
      <w:pPr>
        <w:jc w:val="center"/>
      </w:pPr>
      <w:r>
        <w:t>Chicago, IL 60616</w:t>
      </w:r>
    </w:p>
    <w:p w:rsidR="00025B5D" w:rsidRDefault="00A467FC" w:rsidP="00551CF3">
      <w:pPr>
        <w:jc w:val="center"/>
      </w:pPr>
      <w:r>
        <w:t>Tel: (773) 990-0148</w:t>
      </w:r>
    </w:p>
    <w:p w:rsidR="00025B5D" w:rsidRDefault="00A467FC" w:rsidP="00551CF3">
      <w:pPr>
        <w:jc w:val="center"/>
      </w:pPr>
      <w:r>
        <w:t>Email: isaac.mack92@gmail.com</w:t>
      </w:r>
    </w:p>
    <w:p w:rsidR="00025B5D" w:rsidRDefault="00025B5D">
      <w:pPr>
        <w:jc w:val="center"/>
      </w:pPr>
    </w:p>
    <w:p w:rsidR="00025B5D" w:rsidRDefault="00025B5D"/>
    <w:p w:rsidR="00025B5D" w:rsidRDefault="00A467FC">
      <w:pPr>
        <w:rPr>
          <w:rFonts w:ascii="Bodoni MT Black" w:hAnsi="Bodoni MT Black" w:cs="Bodoni MT Black"/>
        </w:rPr>
      </w:pPr>
      <w:r>
        <w:rPr>
          <w:rFonts w:ascii="Arial Black" w:hAnsi="Arial Black" w:cs="Arial Black"/>
        </w:rPr>
        <w:t>Work Experience</w:t>
      </w:r>
    </w:p>
    <w:p w:rsidR="00025B5D" w:rsidRDefault="00025B5D">
      <w:pPr>
        <w:rPr>
          <w:rFonts w:ascii="Bodoni MT Black" w:hAnsi="Bodoni MT Black" w:cs="Bodoni MT Black"/>
        </w:rPr>
      </w:pPr>
    </w:p>
    <w:p w:rsidR="00025B5D" w:rsidRDefault="00A467FC">
      <w:r w:rsidRPr="00A467FC">
        <w:rPr>
          <w:rFonts w:ascii="Garamond" w:hAnsi="Garamond" w:cs="Garamond"/>
          <w:sz w:val="24"/>
          <w:szCs w:val="24"/>
        </w:rPr>
        <w:t>AIC Technologies Inc.</w:t>
      </w:r>
      <w:r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</w:rPr>
        <w:tab/>
        <w:t>Chicago, IL                                             2011</w:t>
      </w:r>
    </w:p>
    <w:p w:rsidR="00025B5D" w:rsidRDefault="00A467FC">
      <w:r>
        <w:t>Intern</w:t>
      </w:r>
    </w:p>
    <w:p w:rsidR="00025B5D" w:rsidRPr="00A467FC" w:rsidRDefault="00A467FC">
      <w:pPr>
        <w:numPr>
          <w:ilvl w:val="0"/>
          <w:numId w:val="2"/>
        </w:numPr>
        <w:rPr>
          <w:b w:val="0"/>
        </w:rPr>
      </w:pPr>
      <w:r w:rsidRPr="00A467FC">
        <w:rPr>
          <w:b w:val="0"/>
        </w:rPr>
        <w:t xml:space="preserve">Assisted in setting up </w:t>
      </w:r>
      <w:r w:rsidR="00551CF3">
        <w:rPr>
          <w:b w:val="0"/>
        </w:rPr>
        <w:t>internet cable</w:t>
      </w:r>
      <w:r w:rsidRPr="00A467FC">
        <w:rPr>
          <w:b w:val="0"/>
        </w:rPr>
        <w:t xml:space="preserve"> and telephone systems</w:t>
      </w:r>
    </w:p>
    <w:p w:rsidR="00025B5D" w:rsidRPr="00A467FC" w:rsidRDefault="00A467FC">
      <w:pPr>
        <w:numPr>
          <w:ilvl w:val="0"/>
          <w:numId w:val="2"/>
        </w:numPr>
        <w:rPr>
          <w:b w:val="0"/>
        </w:rPr>
      </w:pPr>
      <w:r w:rsidRPr="00A467FC">
        <w:rPr>
          <w:b w:val="0"/>
        </w:rPr>
        <w:t>Fixing/programming telephones</w:t>
      </w:r>
    </w:p>
    <w:p w:rsidR="00025B5D" w:rsidRDefault="00A467FC">
      <w:r>
        <w:t xml:space="preserve"> </w:t>
      </w:r>
    </w:p>
    <w:p w:rsidR="006F2889" w:rsidRDefault="006F2889">
      <w:pPr>
        <w:rPr>
          <w:rFonts w:ascii="Garamond" w:hAnsi="Garamond" w:cs="Garamond"/>
          <w:sz w:val="24"/>
          <w:szCs w:val="24"/>
        </w:rPr>
      </w:pPr>
      <w:bookmarkStart w:id="0" w:name="_GoBack"/>
      <w:bookmarkEnd w:id="0"/>
    </w:p>
    <w:p w:rsidR="00025B5D" w:rsidRDefault="00A467FC">
      <w:r>
        <w:rPr>
          <w:rFonts w:ascii="Garamond" w:hAnsi="Garamond" w:cs="Garamond"/>
          <w:sz w:val="24"/>
          <w:szCs w:val="24"/>
        </w:rPr>
        <w:t>Academic Resource Center</w:t>
      </w:r>
      <w:r>
        <w:rPr>
          <w:rFonts w:ascii="Garamond" w:hAnsi="Garamond" w:cs="Garamond"/>
          <w:sz w:val="24"/>
          <w:szCs w:val="24"/>
        </w:rPr>
        <w:tab/>
        <w:t>(IIT)                          Chicago, IL                                   2011 – 2013</w:t>
      </w:r>
    </w:p>
    <w:p w:rsidR="00025B5D" w:rsidRDefault="00A467FC">
      <w:r>
        <w:t>Monitor</w:t>
      </w:r>
    </w:p>
    <w:p w:rsidR="00025B5D" w:rsidRPr="00A467FC" w:rsidRDefault="00A467FC">
      <w:pPr>
        <w:numPr>
          <w:ilvl w:val="0"/>
          <w:numId w:val="2"/>
        </w:numPr>
        <w:rPr>
          <w:b w:val="0"/>
        </w:rPr>
      </w:pPr>
      <w:r w:rsidRPr="00A467FC">
        <w:rPr>
          <w:b w:val="0"/>
        </w:rPr>
        <w:t>Handling/checking out of textbooks, laptops, and supplies</w:t>
      </w:r>
    </w:p>
    <w:p w:rsidR="00025B5D" w:rsidRPr="00A467FC" w:rsidRDefault="00A467FC">
      <w:pPr>
        <w:numPr>
          <w:ilvl w:val="0"/>
          <w:numId w:val="2"/>
        </w:numPr>
        <w:rPr>
          <w:b w:val="0"/>
        </w:rPr>
      </w:pPr>
      <w:r w:rsidRPr="00A467FC">
        <w:rPr>
          <w:b w:val="0"/>
        </w:rPr>
        <w:t>Performing hourly headcounts</w:t>
      </w:r>
    </w:p>
    <w:p w:rsidR="00025B5D" w:rsidRPr="00A467FC" w:rsidRDefault="00A467FC">
      <w:pPr>
        <w:numPr>
          <w:ilvl w:val="0"/>
          <w:numId w:val="2"/>
        </w:numPr>
        <w:rPr>
          <w:b w:val="0"/>
        </w:rPr>
      </w:pPr>
      <w:r w:rsidRPr="00A467FC">
        <w:rPr>
          <w:b w:val="0"/>
        </w:rPr>
        <w:t>Closing and locking up</w:t>
      </w:r>
    </w:p>
    <w:p w:rsidR="00025B5D" w:rsidRDefault="00025B5D"/>
    <w:p w:rsidR="00025B5D" w:rsidRDefault="00025B5D"/>
    <w:p w:rsidR="00025B5D" w:rsidRDefault="00A467FC">
      <w:r>
        <w:rPr>
          <w:rFonts w:ascii="Arial Black" w:hAnsi="Arial Black" w:cs="Arial Black"/>
        </w:rPr>
        <w:t>Education</w:t>
      </w:r>
    </w:p>
    <w:p w:rsidR="00025B5D" w:rsidRDefault="00025B5D"/>
    <w:p w:rsidR="00025B5D" w:rsidRDefault="00A467FC">
      <w:r>
        <w:rPr>
          <w:rFonts w:ascii="Garamond" w:hAnsi="Garamond" w:cs="Garamond"/>
          <w:sz w:val="24"/>
          <w:szCs w:val="24"/>
        </w:rPr>
        <w:t>Illinois Institute of Technology</w:t>
      </w:r>
      <w:r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</w:rPr>
        <w:tab/>
        <w:t>Chicago, IL                             2011 – Present</w:t>
      </w:r>
    </w:p>
    <w:p w:rsidR="00025B5D" w:rsidRDefault="00A467FC">
      <w:r>
        <w:t>B.S., Information Technology Management</w:t>
      </w:r>
    </w:p>
    <w:p w:rsidR="00025B5D" w:rsidRDefault="00025B5D"/>
    <w:p w:rsidR="00025B5D" w:rsidRDefault="00025B5D"/>
    <w:p w:rsidR="00025B5D" w:rsidRDefault="00025B5D"/>
    <w:p w:rsidR="00025B5D" w:rsidRDefault="00A467FC">
      <w:r>
        <w:rPr>
          <w:rFonts w:ascii="Arial Black" w:hAnsi="Arial Black" w:cs="Arial Black"/>
        </w:rPr>
        <w:t>Skills</w:t>
      </w:r>
    </w:p>
    <w:p w:rsidR="00025B5D" w:rsidRDefault="00025B5D"/>
    <w:p w:rsidR="00025B5D" w:rsidRDefault="00A467FC">
      <w:pPr>
        <w:numPr>
          <w:ilvl w:val="0"/>
          <w:numId w:val="3"/>
        </w:numPr>
        <w:rPr>
          <w:b w:val="0"/>
        </w:rPr>
      </w:pPr>
      <w:r w:rsidRPr="00A467FC">
        <w:rPr>
          <w:b w:val="0"/>
        </w:rPr>
        <w:t>Microsoft Office: Word, PowerPoint, Excel</w:t>
      </w:r>
    </w:p>
    <w:p w:rsidR="00551CF3" w:rsidRPr="00A467FC" w:rsidRDefault="00551CF3">
      <w:pPr>
        <w:numPr>
          <w:ilvl w:val="0"/>
          <w:numId w:val="3"/>
        </w:numPr>
        <w:rPr>
          <w:b w:val="0"/>
        </w:rPr>
      </w:pPr>
      <w:r>
        <w:rPr>
          <w:b w:val="0"/>
        </w:rPr>
        <w:t>Operating Systems: Windows, Mac, some Linux</w:t>
      </w:r>
    </w:p>
    <w:p w:rsidR="00A467FC" w:rsidRDefault="00A467FC">
      <w:pPr>
        <w:numPr>
          <w:ilvl w:val="0"/>
          <w:numId w:val="3"/>
        </w:numPr>
        <w:rPr>
          <w:b w:val="0"/>
        </w:rPr>
      </w:pPr>
      <w:r w:rsidRPr="00A467FC">
        <w:rPr>
          <w:b w:val="0"/>
        </w:rPr>
        <w:t>HTML/CSS</w:t>
      </w:r>
      <w:r w:rsidR="00551CF3">
        <w:rPr>
          <w:b w:val="0"/>
        </w:rPr>
        <w:t>, some JavaScript</w:t>
      </w:r>
    </w:p>
    <w:p w:rsidR="00551CF3" w:rsidRPr="00A467FC" w:rsidRDefault="00551CF3">
      <w:pPr>
        <w:numPr>
          <w:ilvl w:val="0"/>
          <w:numId w:val="3"/>
        </w:numPr>
        <w:rPr>
          <w:b w:val="0"/>
        </w:rPr>
      </w:pPr>
      <w:r>
        <w:rPr>
          <w:b w:val="0"/>
        </w:rPr>
        <w:t>Minor experience with Java</w:t>
      </w:r>
    </w:p>
    <w:p w:rsidR="00025B5D" w:rsidRPr="00A467FC" w:rsidRDefault="00A467FC">
      <w:pPr>
        <w:numPr>
          <w:ilvl w:val="0"/>
          <w:numId w:val="3"/>
        </w:numPr>
        <w:rPr>
          <w:b w:val="0"/>
        </w:rPr>
      </w:pPr>
      <w:r w:rsidRPr="00A467FC">
        <w:rPr>
          <w:b w:val="0"/>
        </w:rPr>
        <w:t>Team player, quick learner, punctual</w:t>
      </w:r>
    </w:p>
    <w:p w:rsidR="00025B5D" w:rsidRPr="00A467FC" w:rsidRDefault="00A467FC">
      <w:pPr>
        <w:numPr>
          <w:ilvl w:val="0"/>
          <w:numId w:val="3"/>
        </w:numPr>
        <w:rPr>
          <w:b w:val="0"/>
        </w:rPr>
      </w:pPr>
      <w:r w:rsidRPr="00A467FC">
        <w:rPr>
          <w:b w:val="0"/>
        </w:rPr>
        <w:t>Attention to detail, multitasking</w:t>
      </w:r>
    </w:p>
    <w:p w:rsidR="00025B5D" w:rsidRDefault="00025B5D"/>
    <w:p w:rsidR="00025B5D" w:rsidRDefault="00025B5D"/>
    <w:p w:rsidR="00025B5D" w:rsidRDefault="00A467FC">
      <w:r>
        <w:rPr>
          <w:rFonts w:ascii="Arial Black" w:hAnsi="Arial Black" w:cs="Arial Black"/>
        </w:rPr>
        <w:t>References</w:t>
      </w:r>
    </w:p>
    <w:p w:rsidR="00025B5D" w:rsidRDefault="00025B5D"/>
    <w:p w:rsidR="00025B5D" w:rsidRDefault="00A467FC">
      <w:r>
        <w:t>References available on request</w:t>
      </w:r>
    </w:p>
    <w:sectPr w:rsidR="00025B5D">
      <w:pgSz w:w="12240" w:h="15840"/>
      <w:pgMar w:top="1080" w:right="1440" w:bottom="1080" w:left="1440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67FC"/>
    <w:rsid w:val="00025B5D"/>
    <w:rsid w:val="00551CF3"/>
    <w:rsid w:val="006F2889"/>
    <w:rsid w:val="00A4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DE97C3C-5306-48AD-8CDC-4425E09F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eastAsia="Arial Unicode MS" w:hAnsi="Arial" w:cs="Tahoma"/>
      <w:b/>
      <w:bCs/>
      <w:kern w:val="1"/>
      <w:sz w:val="22"/>
      <w:szCs w:val="22"/>
      <w:lang w:eastAsia="ar-SA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ListLabel1">
    <w:name w:val="ListLabel 1"/>
    <w:rPr>
      <w:rFonts w:eastAsia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Mincho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Resume Template</vt:lpstr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Resume Template</dc:title>
  <dc:subject>Template for preparing chronological resume for experienced candidate</dc:subject>
  <dc:creator>Isaac Mack</dc:creator>
  <cp:keywords>employment, job, hunting, resume</cp:keywords>
  <dc:description>Enter required information in given places. Customize layout and fonts according to your needs. Another quality product brought to you by K Press.</dc:description>
  <cp:lastModifiedBy>Isaac Mack</cp:lastModifiedBy>
  <cp:revision>5</cp:revision>
  <cp:lastPrinted>2014-09-04T21:54:00Z</cp:lastPrinted>
  <dcterms:created xsi:type="dcterms:W3CDTF">2014-09-04T21:54:00Z</dcterms:created>
  <dcterms:modified xsi:type="dcterms:W3CDTF">2014-09-29T15:56:00Z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